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7643"/>
      </w:tblGrid>
      <w:tr w:rsidR="00EC37E4" w:rsidRPr="00C2798A" w14:paraId="7E3B0706" w14:textId="77777777" w:rsidTr="00424C86">
        <w:trPr>
          <w:trHeight w:val="270"/>
        </w:trPr>
        <w:tc>
          <w:tcPr>
            <w:tcW w:w="5000" w:type="pct"/>
            <w:gridSpan w:val="2"/>
          </w:tcPr>
          <w:p w14:paraId="4C0BDD71" w14:textId="4D6722E3" w:rsidR="007E7141" w:rsidRPr="00C2798A" w:rsidRDefault="0013721A" w:rsidP="00C2798A">
            <w:pPr>
              <w:pStyle w:val="Title"/>
            </w:pPr>
            <w:r>
              <w:t>Meeting</w:t>
            </w:r>
            <w:r w:rsidR="00A51E27">
              <w:t>1</w:t>
            </w:r>
            <w:r w:rsidR="003601CE">
              <w:t>2</w:t>
            </w:r>
          </w:p>
        </w:tc>
      </w:tr>
      <w:tr w:rsidR="00EC37E4" w:rsidRPr="00C2798A" w14:paraId="04042787" w14:textId="77777777" w:rsidTr="00424C86">
        <w:trPr>
          <w:trHeight w:val="492"/>
        </w:trPr>
        <w:tc>
          <w:tcPr>
            <w:tcW w:w="917" w:type="pct"/>
          </w:tcPr>
          <w:p w14:paraId="39895C41" w14:textId="77777777" w:rsidR="007E7141" w:rsidRPr="00C2798A" w:rsidRDefault="00922357" w:rsidP="00C2798A">
            <w:pPr>
              <w:pStyle w:val="MeetingInfo"/>
            </w:pPr>
            <w:sdt>
              <w:sdtPr>
                <w:id w:val="-1289583197"/>
                <w:placeholder>
                  <w:docPart w:val="A5F21413A8BC4F55B636827BC72EE497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Location:</w:t>
                </w:r>
              </w:sdtContent>
            </w:sdt>
          </w:p>
        </w:tc>
        <w:tc>
          <w:tcPr>
            <w:tcW w:w="4083" w:type="pct"/>
          </w:tcPr>
          <w:p w14:paraId="65A4F2D1" w14:textId="007BC997" w:rsidR="007E7141" w:rsidRPr="00C2798A" w:rsidRDefault="003601CE" w:rsidP="00C2798A">
            <w:pPr>
              <w:pStyle w:val="MeetingInfo"/>
            </w:pPr>
            <w:r>
              <w:t>Online</w:t>
            </w:r>
          </w:p>
        </w:tc>
      </w:tr>
      <w:tr w:rsidR="00EC37E4" w:rsidRPr="00C2798A" w14:paraId="4975087C" w14:textId="77777777" w:rsidTr="00424C86">
        <w:trPr>
          <w:trHeight w:val="492"/>
        </w:trPr>
        <w:tc>
          <w:tcPr>
            <w:tcW w:w="917" w:type="pct"/>
          </w:tcPr>
          <w:p w14:paraId="2E6D133A" w14:textId="77777777" w:rsidR="007E7141" w:rsidRPr="00C2798A" w:rsidRDefault="00922357" w:rsidP="00C2798A">
            <w:pPr>
              <w:pStyle w:val="MeetingInfo"/>
            </w:pPr>
            <w:sdt>
              <w:sdtPr>
                <w:id w:val="493453970"/>
                <w:placeholder>
                  <w:docPart w:val="C36914CC412F4B199F5CF9EE73C3C0A9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Date:</w:t>
                </w:r>
              </w:sdtContent>
            </w:sdt>
          </w:p>
        </w:tc>
        <w:tc>
          <w:tcPr>
            <w:tcW w:w="4083" w:type="pct"/>
          </w:tcPr>
          <w:p w14:paraId="29875FDA" w14:textId="642F98BD" w:rsidR="007E7141" w:rsidRPr="00C2798A" w:rsidRDefault="00742B01" w:rsidP="00C2798A">
            <w:pPr>
              <w:pStyle w:val="MeetingInfo"/>
            </w:pPr>
            <w:r>
              <w:t>2</w:t>
            </w:r>
            <w:r w:rsidR="003601CE">
              <w:t>8</w:t>
            </w:r>
            <w:r w:rsidR="0013721A">
              <w:t>/</w:t>
            </w:r>
            <w:r w:rsidR="003601CE">
              <w:t>0</w:t>
            </w:r>
            <w:r w:rsidR="00E427EE">
              <w:t>2</w:t>
            </w:r>
            <w:r w:rsidR="0013721A">
              <w:t>/202</w:t>
            </w:r>
            <w:r w:rsidR="003601CE">
              <w:t>1</w:t>
            </w:r>
          </w:p>
        </w:tc>
      </w:tr>
      <w:tr w:rsidR="00EC37E4" w:rsidRPr="00C2798A" w14:paraId="52F24CFE" w14:textId="77777777" w:rsidTr="00424C86">
        <w:trPr>
          <w:trHeight w:val="492"/>
        </w:trPr>
        <w:tc>
          <w:tcPr>
            <w:tcW w:w="917" w:type="pct"/>
          </w:tcPr>
          <w:p w14:paraId="29D3522B" w14:textId="77777777" w:rsidR="007E7141" w:rsidRPr="00C2798A" w:rsidRDefault="00922357" w:rsidP="00C2798A">
            <w:pPr>
              <w:pStyle w:val="MeetingInfo"/>
            </w:pPr>
            <w:sdt>
              <w:sdtPr>
                <w:id w:val="784001095"/>
                <w:placeholder>
                  <w:docPart w:val="CD0D5EA88B4F40C9837B365975AEE7DE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Time:</w:t>
                </w:r>
              </w:sdtContent>
            </w:sdt>
          </w:p>
        </w:tc>
        <w:tc>
          <w:tcPr>
            <w:tcW w:w="4083" w:type="pct"/>
          </w:tcPr>
          <w:p w14:paraId="2B03FC49" w14:textId="2882A1EB" w:rsidR="007E7141" w:rsidRPr="00C2798A" w:rsidRDefault="0013721A" w:rsidP="00C2798A">
            <w:pPr>
              <w:pStyle w:val="MeetingInfo"/>
            </w:pPr>
            <w:r>
              <w:t>1</w:t>
            </w:r>
            <w:r w:rsidR="003601CE">
              <w:t>6</w:t>
            </w:r>
            <w:r w:rsidR="002104F0">
              <w:t>:</w:t>
            </w:r>
            <w:r w:rsidR="00742B01">
              <w:t>00</w:t>
            </w:r>
            <w:r>
              <w:t xml:space="preserve"> – </w:t>
            </w:r>
            <w:r w:rsidR="0015001A">
              <w:t>1</w:t>
            </w:r>
            <w:r w:rsidR="003601CE">
              <w:t>7</w:t>
            </w:r>
            <w:r>
              <w:t>:</w:t>
            </w:r>
            <w:r w:rsidR="00A6274B">
              <w:t>0</w:t>
            </w:r>
            <w:r>
              <w:t>0</w:t>
            </w:r>
          </w:p>
        </w:tc>
      </w:tr>
      <w:tr w:rsidR="00EC37E4" w:rsidRPr="00C2798A" w14:paraId="29F1A20E" w14:textId="77777777" w:rsidTr="00424C86">
        <w:trPr>
          <w:trHeight w:val="492"/>
        </w:trPr>
        <w:tc>
          <w:tcPr>
            <w:tcW w:w="917" w:type="pct"/>
          </w:tcPr>
          <w:p w14:paraId="34808943" w14:textId="77777777" w:rsidR="007E7141" w:rsidRPr="00C2798A" w:rsidRDefault="00922357" w:rsidP="00C2798A">
            <w:pPr>
              <w:pStyle w:val="MeetingInfo"/>
            </w:pPr>
            <w:sdt>
              <w:sdtPr>
                <w:id w:val="-1643179864"/>
                <w:placeholder>
                  <w:docPart w:val="62BCDFF57B234EB2B1CF5C5BC7496653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Facilitator:</w:t>
                </w:r>
              </w:sdtContent>
            </w:sdt>
          </w:p>
        </w:tc>
        <w:tc>
          <w:tcPr>
            <w:tcW w:w="4083" w:type="pct"/>
          </w:tcPr>
          <w:p w14:paraId="421E92C7" w14:textId="46ED317C" w:rsidR="007E7141" w:rsidRPr="00C2798A" w:rsidRDefault="0013721A" w:rsidP="00C2798A">
            <w:pPr>
              <w:pStyle w:val="MeetingInfo"/>
            </w:pPr>
            <w:r>
              <w:t>Dave Saenen</w:t>
            </w:r>
          </w:p>
        </w:tc>
      </w:tr>
    </w:tbl>
    <w:p w14:paraId="38B83179" w14:textId="6F0F34E0" w:rsidR="0013721A" w:rsidRPr="004275FA" w:rsidRDefault="0013721A" w:rsidP="00376690">
      <w:pPr>
        <w:pStyle w:val="Heading1"/>
        <w:rPr>
          <w:lang w:val="nl-BE"/>
        </w:rPr>
      </w:pPr>
      <w:r w:rsidRPr="004275FA">
        <w:rPr>
          <w:lang w:val="nl-BE"/>
        </w:rPr>
        <w:t>Meeting beslissingen</w:t>
      </w:r>
    </w:p>
    <w:p w14:paraId="356C5E33" w14:textId="1D6B5E22" w:rsidR="00A54E60" w:rsidRPr="004275FA" w:rsidRDefault="00A54E60" w:rsidP="00A54E60">
      <w:pPr>
        <w:rPr>
          <w:lang w:val="nl-BE"/>
        </w:rPr>
      </w:pPr>
      <w:r w:rsidRPr="004275FA">
        <w:rPr>
          <w:lang w:val="nl-BE"/>
        </w:rPr>
        <w:t xml:space="preserve">Use Case diagram vanboven </w:t>
      </w:r>
      <w:r>
        <w:sym w:font="Wingdings" w:char="F0E8"/>
      </w:r>
      <w:r w:rsidRPr="004275FA">
        <w:rPr>
          <w:lang w:val="nl-BE"/>
        </w:rPr>
        <w:t xml:space="preserve"> Dave</w:t>
      </w:r>
    </w:p>
    <w:p w14:paraId="0C2359FC" w14:textId="0C78B745" w:rsidR="00A54E60" w:rsidRPr="004275FA" w:rsidRDefault="00A54E60" w:rsidP="00A54E60">
      <w:pPr>
        <w:rPr>
          <w:lang w:val="nl-BE"/>
        </w:rPr>
      </w:pPr>
      <w:r w:rsidRPr="004275FA">
        <w:rPr>
          <w:lang w:val="nl-BE"/>
        </w:rPr>
        <w:t xml:space="preserve">Use cases labelen/groeperen </w:t>
      </w:r>
      <w:r>
        <w:sym w:font="Wingdings" w:char="F0E8"/>
      </w:r>
      <w:r w:rsidRPr="004275FA">
        <w:rPr>
          <w:lang w:val="nl-BE"/>
        </w:rPr>
        <w:t xml:space="preserve"> Dave</w:t>
      </w:r>
    </w:p>
    <w:p w14:paraId="420018E5" w14:textId="1E9E0A80" w:rsidR="003601CE" w:rsidRPr="004275FA" w:rsidRDefault="00A54E60" w:rsidP="003601CE">
      <w:pPr>
        <w:rPr>
          <w:lang w:val="nl-BE"/>
        </w:rPr>
      </w:pPr>
      <w:r w:rsidRPr="004275FA">
        <w:rPr>
          <w:lang w:val="nl-BE"/>
        </w:rPr>
        <w:t xml:space="preserve">Korte use cases moeten weg (in apart bestand wegschrijven), </w:t>
      </w:r>
      <w:r w:rsidR="003601CE" w:rsidRPr="004275FA">
        <w:rPr>
          <w:lang w:val="nl-BE"/>
        </w:rPr>
        <w:t>Fully dressed use cases</w:t>
      </w:r>
      <w:r w:rsidRPr="004275FA">
        <w:rPr>
          <w:lang w:val="nl-BE"/>
        </w:rPr>
        <w:t xml:space="preserve"> </w:t>
      </w:r>
      <w:r w:rsidR="003601CE" w:rsidRPr="004275FA">
        <w:rPr>
          <w:lang w:val="nl-BE"/>
        </w:rPr>
        <w:t xml:space="preserve"> </w:t>
      </w:r>
      <w:r w:rsidR="003601CE">
        <w:sym w:font="Wingdings" w:char="F0E8"/>
      </w:r>
      <w:r w:rsidR="003601CE" w:rsidRPr="004275FA">
        <w:rPr>
          <w:lang w:val="nl-BE"/>
        </w:rPr>
        <w:t xml:space="preserve"> </w:t>
      </w:r>
      <w:r w:rsidRPr="004275FA">
        <w:rPr>
          <w:lang w:val="nl-BE"/>
        </w:rPr>
        <w:t>Dave</w:t>
      </w:r>
    </w:p>
    <w:p w14:paraId="76D0620A" w14:textId="46203E22" w:rsidR="00A54E60" w:rsidRPr="00A54E60" w:rsidRDefault="00A54E60" w:rsidP="003601CE">
      <w:pPr>
        <w:rPr>
          <w:lang w:val="nl-BE"/>
        </w:rPr>
      </w:pPr>
      <w:r w:rsidRPr="00A54E60">
        <w:rPr>
          <w:lang w:val="nl-BE"/>
        </w:rPr>
        <w:t>Use Case diagram (</w:t>
      </w:r>
      <w:r>
        <w:rPr>
          <w:lang w:val="nl-BE"/>
        </w:rPr>
        <w:t xml:space="preserve">notatie </w:t>
      </w:r>
      <w:r w:rsidRPr="00A54E60">
        <w:rPr>
          <w:lang w:val="nl-BE"/>
        </w:rPr>
        <w:t xml:space="preserve">overerving verbeteren) </w:t>
      </w:r>
      <w:r>
        <w:sym w:font="Wingdings" w:char="F0E8"/>
      </w:r>
      <w:r w:rsidRPr="00A54E60">
        <w:rPr>
          <w:lang w:val="nl-BE"/>
        </w:rPr>
        <w:t xml:space="preserve"> Dave</w:t>
      </w:r>
    </w:p>
    <w:p w14:paraId="192AEB0C" w14:textId="5DFC7498" w:rsidR="00A54E60" w:rsidRDefault="00A54E60" w:rsidP="003601CE">
      <w:pPr>
        <w:rPr>
          <w:lang w:val="nl-BE"/>
        </w:rPr>
      </w:pPr>
      <w:r w:rsidRPr="00A54E60">
        <w:rPr>
          <w:lang w:val="nl-BE"/>
        </w:rPr>
        <w:t>Alle andere use cases moge</w:t>
      </w:r>
      <w:r>
        <w:rPr>
          <w:lang w:val="nl-BE"/>
        </w:rPr>
        <w:t xml:space="preserve">n weg </w:t>
      </w:r>
      <w:r w:rsidRPr="00A54E60">
        <w:rPr>
          <w:lang w:val="nl-BE"/>
        </w:rPr>
        <w:sym w:font="Wingdings" w:char="F0E8"/>
      </w:r>
      <w:r>
        <w:rPr>
          <w:lang w:val="nl-BE"/>
        </w:rPr>
        <w:t xml:space="preserve"> Dave</w:t>
      </w:r>
    </w:p>
    <w:p w14:paraId="3911C7AE" w14:textId="0A15C898" w:rsidR="00A54E60" w:rsidRDefault="004275FA" w:rsidP="003601CE">
      <w:pPr>
        <w:rPr>
          <w:lang w:val="en-GB"/>
        </w:rPr>
      </w:pPr>
      <w:r>
        <w:rPr>
          <w:lang w:val="en-GB"/>
        </w:rPr>
        <w:t>(</w:t>
      </w:r>
      <w:r w:rsidR="00A54E60" w:rsidRPr="00A54E60">
        <w:rPr>
          <w:lang w:val="en-GB"/>
        </w:rPr>
        <w:t>Fully dressed</w:t>
      </w:r>
      <w:r>
        <w:rPr>
          <w:lang w:val="en-GB"/>
        </w:rPr>
        <w:t>)</w:t>
      </w:r>
      <w:r w:rsidR="00A54E60" w:rsidRPr="00A54E60">
        <w:rPr>
          <w:lang w:val="en-GB"/>
        </w:rPr>
        <w:t xml:space="preserve"> us</w:t>
      </w:r>
      <w:r w:rsidR="00A54E60">
        <w:rPr>
          <w:lang w:val="en-GB"/>
        </w:rPr>
        <w:t xml:space="preserve">e cases </w:t>
      </w:r>
      <w:proofErr w:type="spellStart"/>
      <w:r w:rsidR="00A54E60">
        <w:rPr>
          <w:lang w:val="en-GB"/>
        </w:rPr>
        <w:t>verbeteren</w:t>
      </w:r>
      <w:proofErr w:type="spellEnd"/>
      <w:r w:rsidR="0021547E">
        <w:rPr>
          <w:lang w:val="en-GB"/>
        </w:rPr>
        <w:t xml:space="preserve"> (</w:t>
      </w:r>
      <w:proofErr w:type="spellStart"/>
      <w:r w:rsidR="0021547E">
        <w:rPr>
          <w:lang w:val="en-GB"/>
        </w:rPr>
        <w:t>wouter</w:t>
      </w:r>
      <w:proofErr w:type="spellEnd"/>
      <w:r w:rsidR="0021547E">
        <w:rPr>
          <w:lang w:val="en-GB"/>
        </w:rPr>
        <w:t>)</w:t>
      </w:r>
      <w:r w:rsidR="00A54E60">
        <w:rPr>
          <w:lang w:val="en-GB"/>
        </w:rPr>
        <w:t xml:space="preserve"> + </w:t>
      </w:r>
      <w:proofErr w:type="spellStart"/>
      <w:r w:rsidR="00A54E60">
        <w:rPr>
          <w:lang w:val="en-GB"/>
        </w:rPr>
        <w:t>functionele</w:t>
      </w:r>
      <w:proofErr w:type="spellEnd"/>
      <w:r w:rsidR="00A54E60">
        <w:rPr>
          <w:lang w:val="en-GB"/>
        </w:rPr>
        <w:t xml:space="preserve"> requirements</w:t>
      </w:r>
      <w:r w:rsidR="0021547E">
        <w:rPr>
          <w:lang w:val="en-GB"/>
        </w:rPr>
        <w:t xml:space="preserve"> (Fabio)</w:t>
      </w:r>
      <w:r w:rsidR="00A54E60">
        <w:rPr>
          <w:lang w:val="en-GB"/>
        </w:rPr>
        <w:t xml:space="preserve"> </w:t>
      </w:r>
      <w:r w:rsidR="00A54E60" w:rsidRPr="00A54E60">
        <w:rPr>
          <w:lang w:val="en-GB"/>
        </w:rPr>
        <w:sym w:font="Wingdings" w:char="F0E8"/>
      </w:r>
      <w:r w:rsidR="00A54E60">
        <w:rPr>
          <w:lang w:val="en-GB"/>
        </w:rPr>
        <w:t xml:space="preserve"> Fabio &amp; </w:t>
      </w:r>
      <w:proofErr w:type="spellStart"/>
      <w:r w:rsidR="00612A32">
        <w:rPr>
          <w:lang w:val="en-GB"/>
        </w:rPr>
        <w:t>Wouter</w:t>
      </w:r>
      <w:proofErr w:type="spellEnd"/>
    </w:p>
    <w:p w14:paraId="33B97C67" w14:textId="70A43275" w:rsidR="00A54E60" w:rsidRPr="0021547E" w:rsidRDefault="00A54E60" w:rsidP="003601CE">
      <w:pPr>
        <w:rPr>
          <w:strike/>
          <w:lang w:val="nl-BE"/>
        </w:rPr>
      </w:pPr>
      <w:r w:rsidRPr="0021547E">
        <w:rPr>
          <w:strike/>
          <w:lang w:val="nl-BE"/>
        </w:rPr>
        <w:t>“visualisaties bekijken” moet worden</w:t>
      </w:r>
      <w:r w:rsidR="0021547E">
        <w:rPr>
          <w:strike/>
          <w:lang w:val="nl-BE"/>
        </w:rPr>
        <w:t xml:space="preserve"> </w:t>
      </w:r>
      <w:r w:rsidRPr="0021547E">
        <w:rPr>
          <w:strike/>
          <w:lang w:val="nl-BE"/>
        </w:rPr>
        <w:t xml:space="preserve">“inzicht krijgen in het productieproces” </w:t>
      </w:r>
      <w:r w:rsidRPr="0021547E">
        <w:rPr>
          <w:strike/>
          <w:lang w:val="nl-BE"/>
        </w:rPr>
        <w:sym w:font="Wingdings" w:char="F0E8"/>
      </w:r>
      <w:r w:rsidRPr="0021547E">
        <w:rPr>
          <w:strike/>
          <w:lang w:val="nl-BE"/>
        </w:rPr>
        <w:t xml:space="preserve"> </w:t>
      </w:r>
      <w:r w:rsidR="00612A32" w:rsidRPr="0021547E">
        <w:rPr>
          <w:strike/>
          <w:lang w:val="nl-BE"/>
        </w:rPr>
        <w:t xml:space="preserve">Fabio &amp; </w:t>
      </w:r>
      <w:r w:rsidRPr="0021547E">
        <w:rPr>
          <w:strike/>
          <w:lang w:val="nl-BE"/>
        </w:rPr>
        <w:t>Wouter</w:t>
      </w:r>
    </w:p>
    <w:p w14:paraId="18FE38BE" w14:textId="63457227" w:rsidR="00612A32" w:rsidRDefault="00612A32" w:rsidP="003601CE">
      <w:pPr>
        <w:rPr>
          <w:lang w:val="nl-BE"/>
        </w:rPr>
      </w:pPr>
      <w:r>
        <w:rPr>
          <w:lang w:val="nl-BE"/>
        </w:rPr>
        <w:t xml:space="preserve">Systeem sequentie diagram opsplitsen </w:t>
      </w:r>
      <w:r w:rsidRPr="00612A32">
        <w:rPr>
          <w:lang w:val="nl-BE"/>
        </w:rPr>
        <w:sym w:font="Wingdings" w:char="F0E8"/>
      </w:r>
      <w:r>
        <w:rPr>
          <w:lang w:val="nl-BE"/>
        </w:rPr>
        <w:t xml:space="preserve"> Dave</w:t>
      </w:r>
    </w:p>
    <w:p w14:paraId="7378BBBB" w14:textId="45FE1D0C" w:rsidR="0021547E" w:rsidRDefault="00612A32" w:rsidP="003601CE">
      <w:pPr>
        <w:rPr>
          <w:lang w:val="nl-BE"/>
        </w:rPr>
      </w:pPr>
      <w:r>
        <w:rPr>
          <w:lang w:val="nl-BE"/>
        </w:rPr>
        <w:t xml:space="preserve">Systeem sequentie diagram return moet een resultaat geven, geen functie </w:t>
      </w:r>
      <w:r w:rsidRPr="00612A32">
        <w:rPr>
          <w:lang w:val="nl-BE"/>
        </w:rPr>
        <w:sym w:font="Wingdings" w:char="F0E8"/>
      </w:r>
      <w:r>
        <w:rPr>
          <w:lang w:val="nl-BE"/>
        </w:rPr>
        <w:t xml:space="preserve"> Dave</w:t>
      </w:r>
    </w:p>
    <w:p w14:paraId="66514FA4" w14:textId="77777777" w:rsidR="004F1A43" w:rsidRDefault="00612A32" w:rsidP="003601CE">
      <w:pPr>
        <w:rPr>
          <w:lang w:val="nl-BE"/>
        </w:rPr>
      </w:pPr>
      <w:r>
        <w:rPr>
          <w:lang w:val="nl-BE"/>
        </w:rPr>
        <w:t>Contracten</w:t>
      </w:r>
      <w:r w:rsidR="004F1A43">
        <w:rPr>
          <w:lang w:val="nl-BE"/>
        </w:rPr>
        <w:t>: postcondities hebben altijd de vorm van :</w:t>
      </w:r>
    </w:p>
    <w:p w14:paraId="23742AF0" w14:textId="77777777" w:rsidR="004F1A43" w:rsidRDefault="004F1A43" w:rsidP="004F1A43">
      <w:pPr>
        <w:pStyle w:val="ListParagraph"/>
        <w:numPr>
          <w:ilvl w:val="0"/>
          <w:numId w:val="15"/>
        </w:numPr>
        <w:rPr>
          <w:lang w:val="nl-BE"/>
        </w:rPr>
      </w:pPr>
      <w:r>
        <w:rPr>
          <w:noProof/>
          <w:lang w:val="nl-BE"/>
        </w:rPr>
        <w:t>Instance creation</w:t>
      </w:r>
    </w:p>
    <w:p w14:paraId="0E6B385F" w14:textId="77777777" w:rsidR="004F1A43" w:rsidRDefault="004F1A43" w:rsidP="004F1A43">
      <w:pPr>
        <w:pStyle w:val="ListParagraph"/>
        <w:numPr>
          <w:ilvl w:val="0"/>
          <w:numId w:val="15"/>
        </w:numPr>
        <w:rPr>
          <w:lang w:val="nl-BE"/>
        </w:rPr>
      </w:pPr>
      <w:r>
        <w:rPr>
          <w:noProof/>
          <w:lang w:val="nl-BE"/>
        </w:rPr>
        <w:t>Instance deletion</w:t>
      </w:r>
    </w:p>
    <w:p w14:paraId="6CCABF45" w14:textId="77777777" w:rsidR="004F1A43" w:rsidRDefault="004F1A43" w:rsidP="004F1A43">
      <w:pPr>
        <w:pStyle w:val="ListParagraph"/>
        <w:numPr>
          <w:ilvl w:val="0"/>
          <w:numId w:val="15"/>
        </w:numPr>
        <w:rPr>
          <w:lang w:val="nl-BE"/>
        </w:rPr>
      </w:pPr>
      <w:r>
        <w:rPr>
          <w:noProof/>
          <w:lang w:val="nl-BE"/>
        </w:rPr>
        <w:t>Association formed</w:t>
      </w:r>
    </w:p>
    <w:p w14:paraId="1851779A" w14:textId="77777777" w:rsidR="004F1A43" w:rsidRDefault="004F1A43" w:rsidP="004F1A43">
      <w:pPr>
        <w:pStyle w:val="ListParagraph"/>
        <w:numPr>
          <w:ilvl w:val="0"/>
          <w:numId w:val="15"/>
        </w:numPr>
        <w:rPr>
          <w:lang w:val="nl-BE"/>
        </w:rPr>
      </w:pPr>
      <w:r>
        <w:rPr>
          <w:noProof/>
          <w:lang w:val="nl-BE"/>
        </w:rPr>
        <w:t>Association broken</w:t>
      </w:r>
    </w:p>
    <w:p w14:paraId="17B5105D" w14:textId="3FD6422E" w:rsidR="004F1A43" w:rsidRDefault="004F1A43" w:rsidP="004F1A43">
      <w:pPr>
        <w:pStyle w:val="ListParagraph"/>
        <w:numPr>
          <w:ilvl w:val="0"/>
          <w:numId w:val="15"/>
        </w:numPr>
        <w:rPr>
          <w:lang w:val="nl-BE"/>
        </w:rPr>
      </w:pPr>
      <w:r>
        <w:rPr>
          <w:noProof/>
          <w:lang w:val="nl-BE"/>
        </w:rPr>
        <w:t>Attribute modification</w:t>
      </w:r>
    </w:p>
    <w:p w14:paraId="19B5B70E" w14:textId="5D6BF9E4" w:rsidR="004F1A43" w:rsidRPr="004F1A43" w:rsidRDefault="004F1A43" w:rsidP="004F1A43">
      <w:pPr>
        <w:rPr>
          <w:lang w:val="nl-BE"/>
        </w:rPr>
      </w:pPr>
      <w:r>
        <w:rPr>
          <w:lang w:val="nl-BE"/>
        </w:rPr>
        <w:t xml:space="preserve">Zie hieronder een voorbeeld uit - </w:t>
      </w:r>
      <w:r w:rsidRPr="004F1A43">
        <w:rPr>
          <w:lang w:val="nl-BE"/>
        </w:rPr>
        <w:t>Luyten, P. K. (2020). slides analyse deel 2. In Software engineering (p. 12). https://www.jblearning.com/catalog/productdetails/9781284106008</w:t>
      </w:r>
      <w:r>
        <w:rPr>
          <w:lang w:val="nl-BE"/>
        </w:rPr>
        <w:t xml:space="preserve"> </w:t>
      </w:r>
    </w:p>
    <w:p w14:paraId="58B6D5BD" w14:textId="2CDC3A4B" w:rsidR="00612A32" w:rsidRPr="004F1A43" w:rsidRDefault="004F1A43" w:rsidP="004F1A43">
      <w:pPr>
        <w:ind w:left="60"/>
        <w:rPr>
          <w:lang w:val="nl-BE"/>
        </w:rPr>
      </w:pPr>
      <w:r>
        <w:rPr>
          <w:noProof/>
        </w:rPr>
        <w:lastRenderedPageBreak/>
        <w:drawing>
          <wp:inline distT="0" distB="0" distL="0" distR="0" wp14:anchorId="4514A553" wp14:editId="086860FA">
            <wp:extent cx="3495675" cy="2413734"/>
            <wp:effectExtent l="0" t="0" r="0" b="571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8183" cy="241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1A43">
        <w:rPr>
          <w:noProof/>
          <w:lang w:val="nl-BE"/>
        </w:rPr>
        <w:t xml:space="preserve"> </w:t>
      </w:r>
      <w:r w:rsidRPr="004F1A43">
        <w:rPr>
          <w:noProof/>
          <w:lang w:val="nl-BE"/>
        </w:rPr>
        <w:sym w:font="Wingdings" w:char="F0E8"/>
      </w:r>
      <w:r w:rsidRPr="004F1A43">
        <w:rPr>
          <w:noProof/>
          <w:lang w:val="nl-BE"/>
        </w:rPr>
        <w:t xml:space="preserve"> Niels</w:t>
      </w:r>
    </w:p>
    <w:p w14:paraId="75587FD3" w14:textId="7395C708" w:rsidR="00A54E60" w:rsidRPr="00A54E60" w:rsidRDefault="004F1A43" w:rsidP="003601CE">
      <w:pPr>
        <w:rPr>
          <w:lang w:val="nl-BE"/>
        </w:rPr>
      </w:pPr>
      <w:r>
        <w:rPr>
          <w:lang w:val="nl-BE"/>
        </w:rPr>
        <w:t xml:space="preserve">Contracten: postcondities mogen geen foutboodschappen tonen </w:t>
      </w:r>
      <w:r w:rsidRPr="004F1A43">
        <w:rPr>
          <w:lang w:val="nl-BE"/>
        </w:rPr>
        <w:sym w:font="Wingdings" w:char="F0E8"/>
      </w:r>
      <w:r>
        <w:rPr>
          <w:lang w:val="nl-BE"/>
        </w:rPr>
        <w:t xml:space="preserve"> Niels</w:t>
      </w:r>
    </w:p>
    <w:p w14:paraId="5C2A65B3" w14:textId="74147483" w:rsidR="00A66B18" w:rsidRPr="00A54E60" w:rsidRDefault="006F3847" w:rsidP="006F3847">
      <w:pPr>
        <w:pStyle w:val="Heading1"/>
        <w:rPr>
          <w:lang w:val="nl-BE"/>
        </w:rPr>
      </w:pPr>
      <w:r w:rsidRPr="00A54E60">
        <w:rPr>
          <w:lang w:val="nl-BE"/>
        </w:rPr>
        <w:t>Volgende meeting</w:t>
      </w:r>
    </w:p>
    <w:p w14:paraId="4FC6B096" w14:textId="0E70AE4C" w:rsidR="006F3847" w:rsidRPr="006F3847" w:rsidRDefault="00331231" w:rsidP="006F3847">
      <w:r>
        <w:t>-</w:t>
      </w:r>
    </w:p>
    <w:sectPr w:rsidR="006F3847" w:rsidRPr="006F3847" w:rsidSect="00C2798A">
      <w:headerReference w:type="default" r:id="rId11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12FD58" w14:textId="77777777" w:rsidR="00922357" w:rsidRDefault="00922357" w:rsidP="00A66B18">
      <w:pPr>
        <w:spacing w:before="0" w:after="0"/>
      </w:pPr>
      <w:r>
        <w:separator/>
      </w:r>
    </w:p>
  </w:endnote>
  <w:endnote w:type="continuationSeparator" w:id="0">
    <w:p w14:paraId="7660B897" w14:textId="77777777" w:rsidR="00922357" w:rsidRDefault="00922357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panose1 w:val="020B0909000000000000"/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panose1 w:val="020B0909000000000000"/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ADBC41" w14:textId="77777777" w:rsidR="00922357" w:rsidRDefault="00922357" w:rsidP="00A66B18">
      <w:pPr>
        <w:spacing w:before="0" w:after="0"/>
      </w:pPr>
      <w:r>
        <w:separator/>
      </w:r>
    </w:p>
  </w:footnote>
  <w:footnote w:type="continuationSeparator" w:id="0">
    <w:p w14:paraId="55C4B1F1" w14:textId="77777777" w:rsidR="00922357" w:rsidRDefault="00922357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95199" w14:textId="77777777" w:rsidR="00A66B18" w:rsidRDefault="00A66B18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3177C35" wp14:editId="7704DCC9">
              <wp:simplePos x="0" y="0"/>
              <wp:positionH relativeFrom="page">
                <wp:align>center</wp:align>
              </wp:positionH>
              <wp:positionV relativeFrom="paragraph">
                <wp:posOffset>-457200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277E5FA" id="Graphic 17" o:spid="_x0000_s1026" alt="&quot;&quot;" style="position:absolute;margin-left:0;margin-top:-36pt;width:649.45pt;height:238.3pt;z-index:-251657216;mso-position-horizontal:center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">
              <v:shape id="Freeform: Shape 20" o:spid="_x0000_s1027" alt="&quot;&quot;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alt="&quot;&quot;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alt="&quot;&quot;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alt="&quot;&quot;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04D23A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93316C3"/>
    <w:multiLevelType w:val="hybridMultilevel"/>
    <w:tmpl w:val="BC4C36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9522AD"/>
    <w:multiLevelType w:val="multilevel"/>
    <w:tmpl w:val="F2FE7F5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6009DF"/>
    <w:multiLevelType w:val="hybridMultilevel"/>
    <w:tmpl w:val="D3B66BA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B63FC"/>
    <w:multiLevelType w:val="hybridMultilevel"/>
    <w:tmpl w:val="F6B071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486355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327778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79767C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4937656"/>
    <w:multiLevelType w:val="hybridMultilevel"/>
    <w:tmpl w:val="31028F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EB57D7"/>
    <w:multiLevelType w:val="hybridMultilevel"/>
    <w:tmpl w:val="39A6E1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6859C6"/>
    <w:multiLevelType w:val="hybridMultilevel"/>
    <w:tmpl w:val="A8D2FF8C"/>
    <w:lvl w:ilvl="0" w:tplc="0813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5967081E"/>
    <w:multiLevelType w:val="hybridMultilevel"/>
    <w:tmpl w:val="29E6D9AA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7D0578A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13"/>
  </w:num>
  <w:num w:numId="6">
    <w:abstractNumId w:val="8"/>
  </w:num>
  <w:num w:numId="7">
    <w:abstractNumId w:val="9"/>
  </w:num>
  <w:num w:numId="8">
    <w:abstractNumId w:val="7"/>
  </w:num>
  <w:num w:numId="9">
    <w:abstractNumId w:val="14"/>
  </w:num>
  <w:num w:numId="10">
    <w:abstractNumId w:val="10"/>
  </w:num>
  <w:num w:numId="11">
    <w:abstractNumId w:val="11"/>
  </w:num>
  <w:num w:numId="12">
    <w:abstractNumId w:val="2"/>
  </w:num>
  <w:num w:numId="13">
    <w:abstractNumId w:val="6"/>
  </w:num>
  <w:num w:numId="14">
    <w:abstractNumId w:val="5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F71"/>
    <w:rsid w:val="00005213"/>
    <w:rsid w:val="00007033"/>
    <w:rsid w:val="0003683B"/>
    <w:rsid w:val="00064349"/>
    <w:rsid w:val="00083BAA"/>
    <w:rsid w:val="00084552"/>
    <w:rsid w:val="000C0F71"/>
    <w:rsid w:val="000E3FBF"/>
    <w:rsid w:val="0010680C"/>
    <w:rsid w:val="0011533A"/>
    <w:rsid w:val="001329DB"/>
    <w:rsid w:val="00133C8A"/>
    <w:rsid w:val="0013721A"/>
    <w:rsid w:val="0015001A"/>
    <w:rsid w:val="001766D6"/>
    <w:rsid w:val="001A00B3"/>
    <w:rsid w:val="001B7D92"/>
    <w:rsid w:val="001C48B4"/>
    <w:rsid w:val="001D0A89"/>
    <w:rsid w:val="001E2320"/>
    <w:rsid w:val="001E7BD4"/>
    <w:rsid w:val="002104F0"/>
    <w:rsid w:val="00214E28"/>
    <w:rsid w:val="0021547E"/>
    <w:rsid w:val="00231072"/>
    <w:rsid w:val="00242109"/>
    <w:rsid w:val="00252158"/>
    <w:rsid w:val="002E29F6"/>
    <w:rsid w:val="00331231"/>
    <w:rsid w:val="00346590"/>
    <w:rsid w:val="00352B81"/>
    <w:rsid w:val="003601CE"/>
    <w:rsid w:val="00376690"/>
    <w:rsid w:val="003941C9"/>
    <w:rsid w:val="003A0150"/>
    <w:rsid w:val="003B1A29"/>
    <w:rsid w:val="003C5711"/>
    <w:rsid w:val="003E24DF"/>
    <w:rsid w:val="0041428F"/>
    <w:rsid w:val="00424C86"/>
    <w:rsid w:val="0042536F"/>
    <w:rsid w:val="004275FA"/>
    <w:rsid w:val="00460B6C"/>
    <w:rsid w:val="00466D5B"/>
    <w:rsid w:val="004737FE"/>
    <w:rsid w:val="004740FD"/>
    <w:rsid w:val="0048461A"/>
    <w:rsid w:val="00490779"/>
    <w:rsid w:val="00490E3C"/>
    <w:rsid w:val="004A1274"/>
    <w:rsid w:val="004A2B0D"/>
    <w:rsid w:val="004A5073"/>
    <w:rsid w:val="004F1A43"/>
    <w:rsid w:val="00521970"/>
    <w:rsid w:val="00527AA9"/>
    <w:rsid w:val="00543813"/>
    <w:rsid w:val="005C2210"/>
    <w:rsid w:val="00607C7C"/>
    <w:rsid w:val="00612A32"/>
    <w:rsid w:val="00615018"/>
    <w:rsid w:val="0062123A"/>
    <w:rsid w:val="00646E75"/>
    <w:rsid w:val="00656CE1"/>
    <w:rsid w:val="006D6101"/>
    <w:rsid w:val="006F3847"/>
    <w:rsid w:val="006F6AE7"/>
    <w:rsid w:val="006F6F10"/>
    <w:rsid w:val="00713A74"/>
    <w:rsid w:val="00737AA4"/>
    <w:rsid w:val="00742B01"/>
    <w:rsid w:val="007619E5"/>
    <w:rsid w:val="00783E79"/>
    <w:rsid w:val="00784F98"/>
    <w:rsid w:val="007B5AE8"/>
    <w:rsid w:val="007D188C"/>
    <w:rsid w:val="007E6992"/>
    <w:rsid w:val="007E7141"/>
    <w:rsid w:val="007E7F36"/>
    <w:rsid w:val="007F5192"/>
    <w:rsid w:val="00814999"/>
    <w:rsid w:val="00817AFD"/>
    <w:rsid w:val="00833670"/>
    <w:rsid w:val="00835CA2"/>
    <w:rsid w:val="00855F71"/>
    <w:rsid w:val="00862033"/>
    <w:rsid w:val="00867824"/>
    <w:rsid w:val="0087088A"/>
    <w:rsid w:val="008733B2"/>
    <w:rsid w:val="008A0CEC"/>
    <w:rsid w:val="00903D6A"/>
    <w:rsid w:val="00922357"/>
    <w:rsid w:val="009410FE"/>
    <w:rsid w:val="009A3ECE"/>
    <w:rsid w:val="009D6E13"/>
    <w:rsid w:val="00A236EA"/>
    <w:rsid w:val="00A3044F"/>
    <w:rsid w:val="00A51E27"/>
    <w:rsid w:val="00A54E60"/>
    <w:rsid w:val="00A6274B"/>
    <w:rsid w:val="00A66B18"/>
    <w:rsid w:val="00A66F7E"/>
    <w:rsid w:val="00A6783B"/>
    <w:rsid w:val="00A96CF8"/>
    <w:rsid w:val="00AC6BB9"/>
    <w:rsid w:val="00AE1388"/>
    <w:rsid w:val="00AF3982"/>
    <w:rsid w:val="00B03A75"/>
    <w:rsid w:val="00B116B8"/>
    <w:rsid w:val="00B2499C"/>
    <w:rsid w:val="00B50294"/>
    <w:rsid w:val="00B562C1"/>
    <w:rsid w:val="00B57D6E"/>
    <w:rsid w:val="00B952B6"/>
    <w:rsid w:val="00BC24B5"/>
    <w:rsid w:val="00BF2F47"/>
    <w:rsid w:val="00C27367"/>
    <w:rsid w:val="00C2798A"/>
    <w:rsid w:val="00C454A4"/>
    <w:rsid w:val="00C541F7"/>
    <w:rsid w:val="00C6535F"/>
    <w:rsid w:val="00C701F7"/>
    <w:rsid w:val="00C70786"/>
    <w:rsid w:val="00CD0A1A"/>
    <w:rsid w:val="00CE610A"/>
    <w:rsid w:val="00CF5A92"/>
    <w:rsid w:val="00D41084"/>
    <w:rsid w:val="00D46235"/>
    <w:rsid w:val="00D50AA8"/>
    <w:rsid w:val="00D66593"/>
    <w:rsid w:val="00D814B0"/>
    <w:rsid w:val="00DE6DA2"/>
    <w:rsid w:val="00DE7FE2"/>
    <w:rsid w:val="00DF2D30"/>
    <w:rsid w:val="00E21240"/>
    <w:rsid w:val="00E427EE"/>
    <w:rsid w:val="00E55D74"/>
    <w:rsid w:val="00E61EEC"/>
    <w:rsid w:val="00E6540C"/>
    <w:rsid w:val="00E81E2A"/>
    <w:rsid w:val="00EA6A6F"/>
    <w:rsid w:val="00EB7785"/>
    <w:rsid w:val="00EC37E4"/>
    <w:rsid w:val="00EE0952"/>
    <w:rsid w:val="00F00EBB"/>
    <w:rsid w:val="00F276E9"/>
    <w:rsid w:val="00F46423"/>
    <w:rsid w:val="00F73896"/>
    <w:rsid w:val="00F85275"/>
    <w:rsid w:val="00FC02CC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B3D969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3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semiHidden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20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igenaar\Downloads\tf4460879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5F21413A8BC4F55B636827BC72EE49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E93CAB2-3CE1-4398-BFF9-148F59747B5E}"/>
      </w:docPartPr>
      <w:docPartBody>
        <w:p w:rsidR="00E00488" w:rsidRDefault="00F53CCA">
          <w:pPr>
            <w:pStyle w:val="A5F21413A8BC4F55B636827BC72EE497"/>
          </w:pPr>
          <w:r>
            <w:t>Location:</w:t>
          </w:r>
        </w:p>
      </w:docPartBody>
    </w:docPart>
    <w:docPart>
      <w:docPartPr>
        <w:name w:val="C36914CC412F4B199F5CF9EE73C3C0A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C0BB9E1-12B6-474A-85EF-5332FF4D36F6}"/>
      </w:docPartPr>
      <w:docPartBody>
        <w:p w:rsidR="00E00488" w:rsidRDefault="00F53CCA">
          <w:pPr>
            <w:pStyle w:val="C36914CC412F4B199F5CF9EE73C3C0A9"/>
          </w:pPr>
          <w:r>
            <w:t>Date:</w:t>
          </w:r>
        </w:p>
      </w:docPartBody>
    </w:docPart>
    <w:docPart>
      <w:docPartPr>
        <w:name w:val="CD0D5EA88B4F40C9837B365975AEE7D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5E530D4-5C3E-44A7-93F0-6EC3A77958C9}"/>
      </w:docPartPr>
      <w:docPartBody>
        <w:p w:rsidR="00E00488" w:rsidRDefault="00F53CCA">
          <w:pPr>
            <w:pStyle w:val="CD0D5EA88B4F40C9837B365975AEE7DE"/>
          </w:pPr>
          <w:r>
            <w:t>Time:</w:t>
          </w:r>
        </w:p>
      </w:docPartBody>
    </w:docPart>
    <w:docPart>
      <w:docPartPr>
        <w:name w:val="62BCDFF57B234EB2B1CF5C5BC749665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6DA1D1D-6A5F-4F05-9221-2502DCA6986A}"/>
      </w:docPartPr>
      <w:docPartBody>
        <w:p w:rsidR="00E00488" w:rsidRDefault="00F53CCA">
          <w:pPr>
            <w:pStyle w:val="62BCDFF57B234EB2B1CF5C5BC7496653"/>
          </w:pPr>
          <w:r>
            <w:t>Facilitator: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panose1 w:val="020B0909000000000000"/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panose1 w:val="020B0909000000000000"/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CCA"/>
    <w:rsid w:val="00160C19"/>
    <w:rsid w:val="001629E6"/>
    <w:rsid w:val="0029429A"/>
    <w:rsid w:val="004E3B0A"/>
    <w:rsid w:val="004F29D0"/>
    <w:rsid w:val="00525889"/>
    <w:rsid w:val="00533633"/>
    <w:rsid w:val="0054510C"/>
    <w:rsid w:val="005638FA"/>
    <w:rsid w:val="005F653C"/>
    <w:rsid w:val="00653057"/>
    <w:rsid w:val="00864CD2"/>
    <w:rsid w:val="008E1631"/>
    <w:rsid w:val="00920E4A"/>
    <w:rsid w:val="00956354"/>
    <w:rsid w:val="009E6296"/>
    <w:rsid w:val="00A43CC0"/>
    <w:rsid w:val="00A7006F"/>
    <w:rsid w:val="00C46127"/>
    <w:rsid w:val="00CD4D36"/>
    <w:rsid w:val="00E00488"/>
    <w:rsid w:val="00F53CCA"/>
    <w:rsid w:val="00FB58D7"/>
    <w:rsid w:val="00FD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F21413A8BC4F55B636827BC72EE497">
    <w:name w:val="A5F21413A8BC4F55B636827BC72EE497"/>
  </w:style>
  <w:style w:type="paragraph" w:customStyle="1" w:styleId="C36914CC412F4B199F5CF9EE73C3C0A9">
    <w:name w:val="C36914CC412F4B199F5CF9EE73C3C0A9"/>
  </w:style>
  <w:style w:type="paragraph" w:customStyle="1" w:styleId="CD0D5EA88B4F40C9837B365975AEE7DE">
    <w:name w:val="CD0D5EA88B4F40C9837B365975AEE7DE"/>
  </w:style>
  <w:style w:type="paragraph" w:customStyle="1" w:styleId="62BCDFF57B234EB2B1CF5C5BC7496653">
    <w:name w:val="62BCDFF57B234EB2B1CF5C5BC74966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C:\Users\Eigenaar\Downloads\tf44608798_win32.dotx</Template>
  <TotalTime>0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2020-10-16T08:55:00Z</dcterms:created>
  <dcterms:modified xsi:type="dcterms:W3CDTF">2021-03-04T16:36:00Z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